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-13476"/>
        <w:tblW w:w="109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7403"/>
      </w:tblGrid>
      <w:tr w:rsidR="008E082A" w:rsidRPr="00935AEE" w14:paraId="3AF2A273" w14:textId="77777777" w:rsidTr="008C4BAC"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</w:tcPr>
          <w:p w14:paraId="59B4B1D6" w14:textId="64D7E354" w:rsidR="008E082A" w:rsidRDefault="008E082A" w:rsidP="008E082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  <w:p w14:paraId="0A5B385F" w14:textId="7412BA96" w:rsidR="008E082A" w:rsidRDefault="008E082A" w:rsidP="008E082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29E707" w14:textId="0D8D0D26" w:rsidR="008E082A" w:rsidRDefault="003C2077" w:rsidP="008E082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3E1A8880" wp14:editId="0C473D19">
                  <wp:simplePos x="0" y="0"/>
                  <wp:positionH relativeFrom="margin">
                    <wp:posOffset>-68017</wp:posOffset>
                  </wp:positionH>
                  <wp:positionV relativeFrom="paragraph">
                    <wp:posOffset>110598</wp:posOffset>
                  </wp:positionV>
                  <wp:extent cx="1762371" cy="1400370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75BD04" w14:textId="3F645434" w:rsidR="008E082A" w:rsidRDefault="008E082A" w:rsidP="008E082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602B66" w14:textId="77777777" w:rsidR="008E082A" w:rsidRDefault="008E082A" w:rsidP="008E082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861B10" w14:textId="1FD3E5F9" w:rsidR="008E082A" w:rsidRPr="00C22ADD" w:rsidRDefault="008E082A" w:rsidP="008E082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D831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3C2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 w:rsidRPr="008A2A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Alisoso</w:t>
            </w:r>
            <w:proofErr w:type="spellEnd"/>
            <w:r w:rsidRPr="008A2A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Israel Valdez</w:t>
            </w:r>
          </w:p>
          <w:p w14:paraId="5EC8FED7" w14:textId="04BACDBD" w:rsidR="008E082A" w:rsidRPr="008A2A98" w:rsidRDefault="008E082A" w:rsidP="008E082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FE569A0" w14:textId="0953EECE" w:rsidR="008E082A" w:rsidRPr="008C4BAC" w:rsidRDefault="008E082A" w:rsidP="008E082A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C4B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Address:</w:t>
            </w:r>
          </w:p>
          <w:p w14:paraId="7F121210" w14:textId="77777777" w:rsidR="008E082A" w:rsidRPr="008E082A" w:rsidRDefault="008E082A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proofErr w:type="spellStart"/>
            <w:r w:rsidRPr="008E082A">
              <w:rPr>
                <w:rFonts w:ascii="Times New Roman" w:hAnsi="Times New Roman" w:cs="Times New Roman"/>
                <w:sz w:val="22"/>
                <w:szCs w:val="22"/>
              </w:rPr>
              <w:t>Brgy</w:t>
            </w:r>
            <w:proofErr w:type="spellEnd"/>
            <w:r w:rsidRPr="008E082A">
              <w:rPr>
                <w:rFonts w:ascii="Times New Roman" w:hAnsi="Times New Roman" w:cs="Times New Roman"/>
                <w:sz w:val="22"/>
                <w:szCs w:val="22"/>
              </w:rPr>
              <w:t>. 04 Maria Aurora, Aurora</w:t>
            </w:r>
          </w:p>
          <w:p w14:paraId="734BE213" w14:textId="77777777" w:rsidR="008E082A" w:rsidRPr="008A2A98" w:rsidRDefault="008E082A" w:rsidP="008E082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12CF341" w14:textId="77777777" w:rsidR="008E082A" w:rsidRPr="008C4BAC" w:rsidRDefault="008E082A" w:rsidP="008E0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4B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Cellular No:</w:t>
            </w:r>
            <w:r w:rsidRPr="008C4B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7CE44B" w14:textId="440797C8" w:rsidR="008E082A" w:rsidRDefault="008E082A" w:rsidP="008E08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E082A">
              <w:rPr>
                <w:rFonts w:ascii="Times New Roman" w:hAnsi="Times New Roman" w:cs="Times New Roman"/>
                <w:sz w:val="22"/>
                <w:szCs w:val="22"/>
              </w:rPr>
              <w:t>0907)1617006 / (0915)3425990</w:t>
            </w:r>
          </w:p>
          <w:p w14:paraId="7256ABB2" w14:textId="77777777" w:rsidR="008C4BAC" w:rsidRPr="008E082A" w:rsidRDefault="008C4BAC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764F0FB9" w14:textId="77777777" w:rsidR="008E082A" w:rsidRPr="008C4BAC" w:rsidRDefault="008E082A" w:rsidP="008E082A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8C4BA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Email Address:</w:t>
            </w:r>
          </w:p>
          <w:p w14:paraId="521B1D6C" w14:textId="77777777" w:rsidR="008E082A" w:rsidRPr="008E082A" w:rsidRDefault="008E082A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8E082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devisrael28@gmail.com</w:t>
            </w:r>
          </w:p>
          <w:p w14:paraId="7544A3C1" w14:textId="77777777" w:rsidR="008E082A" w:rsidRPr="008C4BAC" w:rsidRDefault="008E082A" w:rsidP="008E082A">
            <w:pPr>
              <w:pStyle w:val="Heading1"/>
              <w:tabs>
                <w:tab w:val="center" w:pos="1659"/>
              </w:tabs>
              <w:outlineLvl w:val="0"/>
              <w:rPr>
                <w:rFonts w:ascii="Times New Roman" w:eastAsia="Calibr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C4B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  <w:r w:rsidRPr="008C4BA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Personal Data</w:t>
            </w:r>
          </w:p>
          <w:p w14:paraId="654B160D" w14:textId="77777777" w:rsidR="008E082A" w:rsidRPr="008E082A" w:rsidRDefault="008E082A" w:rsidP="008E082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C99E324" w14:textId="413996FD" w:rsidR="008E082A" w:rsidRDefault="008E082A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8E082A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Date of Birth</w:t>
            </w:r>
            <w:r w:rsidRPr="008E082A">
              <w:rPr>
                <w:rFonts w:ascii="Times New Roman" w:eastAsia="Calibri" w:hAnsi="Times New Roman" w:cs="Times New Roman"/>
                <w:sz w:val="22"/>
                <w:szCs w:val="22"/>
              </w:rPr>
              <w:t>: July 28,1998</w:t>
            </w:r>
          </w:p>
          <w:p w14:paraId="59624D23" w14:textId="77777777" w:rsidR="00056F18" w:rsidRPr="008E082A" w:rsidRDefault="00056F18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06AB9D92" w14:textId="2B3620C4" w:rsidR="008E082A" w:rsidRDefault="008E082A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8E082A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Nationality</w:t>
            </w:r>
            <w:r w:rsidRPr="008E082A">
              <w:rPr>
                <w:rFonts w:ascii="Times New Roman" w:eastAsia="Calibri" w:hAnsi="Times New Roman" w:cs="Times New Roman"/>
                <w:sz w:val="22"/>
                <w:szCs w:val="22"/>
              </w:rPr>
              <w:t>: Filipino</w:t>
            </w:r>
          </w:p>
          <w:p w14:paraId="5693CC01" w14:textId="77777777" w:rsidR="00056F18" w:rsidRPr="008E082A" w:rsidRDefault="00056F18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00C89414" w14:textId="20DEE85C" w:rsidR="008E082A" w:rsidRDefault="008E082A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8E082A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Gender</w:t>
            </w:r>
            <w:r w:rsidRPr="008E082A">
              <w:rPr>
                <w:rFonts w:ascii="Times New Roman" w:eastAsia="Calibri" w:hAnsi="Times New Roman" w:cs="Times New Roman"/>
                <w:sz w:val="22"/>
                <w:szCs w:val="22"/>
              </w:rPr>
              <w:t>: Male</w:t>
            </w:r>
          </w:p>
          <w:p w14:paraId="2284DFB9" w14:textId="77777777" w:rsidR="00056F18" w:rsidRPr="008E082A" w:rsidRDefault="00056F18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29E572EC" w14:textId="5E878EED" w:rsidR="008E082A" w:rsidRDefault="008E082A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8E082A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Height</w:t>
            </w:r>
            <w:r w:rsidRPr="008E082A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: 5’4” </w:t>
            </w:r>
          </w:p>
          <w:p w14:paraId="11830852" w14:textId="77777777" w:rsidR="00056F18" w:rsidRPr="008E082A" w:rsidRDefault="00056F18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  <w:p w14:paraId="62768F4A" w14:textId="77777777" w:rsidR="008E082A" w:rsidRPr="008E082A" w:rsidRDefault="008E082A" w:rsidP="008E082A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8E082A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Civil Status</w:t>
            </w:r>
            <w:r w:rsidRPr="008E082A">
              <w:rPr>
                <w:rFonts w:ascii="Times New Roman" w:eastAsia="Calibri" w:hAnsi="Times New Roman" w:cs="Times New Roman"/>
                <w:sz w:val="22"/>
                <w:szCs w:val="22"/>
              </w:rPr>
              <w:t>: Single</w:t>
            </w:r>
          </w:p>
          <w:p w14:paraId="79640121" w14:textId="77777777" w:rsidR="008E082A" w:rsidRPr="008A2A98" w:rsidRDefault="008E082A" w:rsidP="008E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C3F16" w14:textId="77777777" w:rsidR="008E082A" w:rsidRPr="008C4BAC" w:rsidRDefault="008E082A" w:rsidP="008E082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C4BA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Objectives</w:t>
            </w:r>
            <w:bookmarkStart w:id="0" w:name="_gjdgxs" w:colFirst="0" w:colLast="0"/>
            <w:bookmarkEnd w:id="0"/>
          </w:p>
          <w:p w14:paraId="7B5CD846" w14:textId="3AD26AD7" w:rsidR="008E082A" w:rsidRPr="008E082A" w:rsidRDefault="008E082A" w:rsidP="008E082A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bookmarkStart w:id="1" w:name="_8af7y6oep9e0" w:colFirst="0" w:colLast="0"/>
            <w:bookmarkStart w:id="2" w:name="_qoa4gvqahdts" w:colFirst="0" w:colLast="0"/>
            <w:bookmarkEnd w:id="1"/>
            <w:bookmarkEnd w:id="2"/>
            <w:r w:rsidRPr="008E082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Seeking an opportunity </w:t>
            </w:r>
            <w:bookmarkStart w:id="3" w:name="_p2pj97dqs" w:colFirst="0" w:colLast="0"/>
            <w:bookmarkEnd w:id="3"/>
            <w:r w:rsidRPr="008E082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to a company that I will be grow and improve, to show and utilize my skills </w:t>
            </w:r>
            <w:r w:rsidR="002007B2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in </w:t>
            </w:r>
            <w:r w:rsidRPr="008E082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 professional work</w:t>
            </w:r>
            <w:r w:rsidR="0006678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</w:t>
            </w:r>
            <w:r w:rsidRPr="008E082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, I’m eager to learn new things and adapt to a current trend of technology. </w:t>
            </w:r>
          </w:p>
          <w:p w14:paraId="33E1F8DB" w14:textId="77777777" w:rsidR="008E082A" w:rsidRDefault="008E082A" w:rsidP="008E0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14B41C" w14:textId="40BEDD0F" w:rsidR="008E082A" w:rsidRPr="008C4BAC" w:rsidRDefault="00180283" w:rsidP="008E082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8C4BA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Current </w:t>
            </w:r>
            <w:r w:rsidR="008E082A" w:rsidRPr="008C4BA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Skills</w:t>
            </w:r>
          </w:p>
          <w:p w14:paraId="584E8C1C" w14:textId="77777777" w:rsidR="008E082A" w:rsidRPr="008C4BAC" w:rsidRDefault="008E082A" w:rsidP="008E082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C4BAC">
              <w:rPr>
                <w:rFonts w:ascii="Times New Roman" w:hAnsi="Times New Roman" w:cs="Times New Roman"/>
                <w:sz w:val="22"/>
                <w:szCs w:val="22"/>
              </w:rPr>
              <w:t xml:space="preserve">#HTML #CSS #JavaScript #SASS #Typescript #React/Nextjs #Nestjs #Postgres #Typeorm #Yarn #Nodejs #styled-component #Heroku #Git #Nrwl/Nx </w:t>
            </w:r>
          </w:p>
          <w:p w14:paraId="5861E46A" w14:textId="77777777" w:rsidR="008E082A" w:rsidRPr="00C2512B" w:rsidRDefault="008E082A" w:rsidP="008E082A"/>
          <w:p w14:paraId="3E8492F8" w14:textId="77777777" w:rsidR="008E082A" w:rsidRPr="00935AEE" w:rsidRDefault="008E082A" w:rsidP="008E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071379" w14:textId="77777777" w:rsidR="008E082A" w:rsidRPr="00935AEE" w:rsidRDefault="008E082A" w:rsidP="008E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8311ED" w14:textId="77777777" w:rsidR="008E082A" w:rsidRPr="00935AEE" w:rsidRDefault="008E082A" w:rsidP="008E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38C70" w14:textId="77777777" w:rsidR="008E082A" w:rsidRPr="00935AEE" w:rsidRDefault="008E082A" w:rsidP="008E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3F6845" w14:textId="77777777" w:rsidR="008E082A" w:rsidRPr="00935AEE" w:rsidRDefault="008E082A" w:rsidP="008E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01920" w14:textId="77777777" w:rsidR="008E082A" w:rsidRPr="00935AEE" w:rsidRDefault="008E082A" w:rsidP="008E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0B66B" w14:textId="77777777" w:rsidR="008E082A" w:rsidRPr="00935AEE" w:rsidRDefault="008E082A" w:rsidP="008E08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3" w:type="dxa"/>
            <w:tcBorders>
              <w:left w:val="nil"/>
            </w:tcBorders>
            <w:tcMar>
              <w:left w:w="230" w:type="dxa"/>
              <w:right w:w="115" w:type="dxa"/>
            </w:tcMar>
          </w:tcPr>
          <w:p w14:paraId="1402FFE4" w14:textId="63D990A5" w:rsidR="008E082A" w:rsidRPr="003C2077" w:rsidRDefault="008E082A" w:rsidP="008E082A">
            <w:pPr>
              <w:pStyle w:val="Heading1"/>
              <w:tabs>
                <w:tab w:val="left" w:pos="462"/>
                <w:tab w:val="center" w:pos="3562"/>
              </w:tabs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ab/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ab/>
            </w:r>
            <w:r w:rsidRPr="003C207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Experiences</w:t>
            </w:r>
          </w:p>
          <w:p w14:paraId="06EBC4E9" w14:textId="77777777" w:rsidR="00C57AED" w:rsidRDefault="00C57AED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0145A5" w14:textId="6ED090CC" w:rsidR="00C57AED" w:rsidRDefault="00C57AED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B842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Work on Sideline Project on Start-up company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April-May 2021</w:t>
            </w:r>
          </w:p>
          <w:p w14:paraId="551365E8" w14:textId="64395C28" w:rsidR="00C57AED" w:rsidRDefault="00C57AED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91536F" w14:textId="3133F78F" w:rsidR="00C57AED" w:rsidRPr="008C4BAC" w:rsidRDefault="00C57AED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C4BA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                     </w:t>
            </w:r>
            <w:proofErr w:type="spellStart"/>
            <w:r w:rsidRPr="008C4BA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Philex</w:t>
            </w:r>
            <w:proofErr w:type="spellEnd"/>
            <w:r w:rsidRPr="008C4BA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Food Store Admin Dashboard</w:t>
            </w:r>
          </w:p>
          <w:p w14:paraId="31ACEE42" w14:textId="523D347D" w:rsidR="00337211" w:rsidRPr="008C4BAC" w:rsidRDefault="00337211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1138970" w14:textId="5E831542" w:rsidR="00337211" w:rsidRDefault="00337211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Languages: Typescript + React/Nextjs Framework + </w:t>
            </w:r>
            <w:r w:rsidR="008D2386">
              <w:rPr>
                <w:rFonts w:ascii="Times New Roman" w:hAnsi="Times New Roman" w:cs="Times New Roman"/>
                <w:sz w:val="22"/>
                <w:szCs w:val="22"/>
              </w:rPr>
              <w:t>Material Ui</w:t>
            </w:r>
          </w:p>
          <w:p w14:paraId="0C6D1126" w14:textId="23D5E879" w:rsidR="00C57AED" w:rsidRDefault="00C57AED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5CDA85" w14:textId="77777777" w:rsidR="00C57AED" w:rsidRPr="00C57AED" w:rsidRDefault="00C57AED" w:rsidP="00C57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>● Doing a task in a given problem</w:t>
            </w:r>
          </w:p>
          <w:p w14:paraId="5337E4E0" w14:textId="77777777" w:rsidR="00C57AED" w:rsidRPr="00C57AED" w:rsidRDefault="00C57AED" w:rsidP="00C57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● Paid by completed a task </w:t>
            </w:r>
          </w:p>
          <w:p w14:paraId="60443422" w14:textId="225446EF" w:rsidR="00C57AED" w:rsidRDefault="00C57AED" w:rsidP="00C57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>● Work under pressure</w:t>
            </w:r>
          </w:p>
          <w:p w14:paraId="5DF24499" w14:textId="0A9C62F4" w:rsidR="00C57AED" w:rsidRDefault="00C57AED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4CA509" w14:textId="178012E1" w:rsidR="00254AEF" w:rsidRDefault="00337211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Task created</w:t>
            </w:r>
          </w:p>
          <w:p w14:paraId="41B91A8B" w14:textId="2761064D" w:rsidR="00254AEF" w:rsidRDefault="00254AEF" w:rsidP="00254AEF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254AEF">
              <w:rPr>
                <w:rFonts w:ascii="Times New Roman" w:hAnsi="Times New Roman" w:cs="Times New Roman"/>
                <w:sz w:val="22"/>
                <w:szCs w:val="22"/>
              </w:rPr>
              <w:t>As an admin user, I want to have a landing screen #69</w:t>
            </w:r>
          </w:p>
          <w:p w14:paraId="0606F469" w14:textId="32D9A41B" w:rsidR="00C57AED" w:rsidRDefault="00254AEF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254AEF">
              <w:rPr>
                <w:rFonts w:ascii="Times New Roman" w:hAnsi="Times New Roman" w:cs="Times New Roman"/>
                <w:sz w:val="22"/>
                <w:szCs w:val="22"/>
              </w:rPr>
              <w:t>As an admin user, I want to manage branch code #158</w:t>
            </w:r>
          </w:p>
          <w:p w14:paraId="62797693" w14:textId="4732D1DF" w:rsidR="001051F8" w:rsidRDefault="001051F8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1051F8">
              <w:rPr>
                <w:rFonts w:ascii="Times New Roman" w:hAnsi="Times New Roman" w:cs="Times New Roman"/>
                <w:sz w:val="22"/>
                <w:szCs w:val="22"/>
              </w:rPr>
              <w:t xml:space="preserve">As an admin user, I want to view existing </w:t>
            </w:r>
            <w:proofErr w:type="spellStart"/>
            <w:r w:rsidRPr="001051F8">
              <w:rPr>
                <w:rFonts w:ascii="Times New Roman" w:hAnsi="Times New Roman" w:cs="Times New Roman"/>
                <w:sz w:val="22"/>
                <w:szCs w:val="22"/>
              </w:rPr>
              <w:t>Angkas</w:t>
            </w:r>
            <w:proofErr w:type="spellEnd"/>
            <w:r w:rsidRPr="001051F8">
              <w:rPr>
                <w:rFonts w:ascii="Times New Roman" w:hAnsi="Times New Roman" w:cs="Times New Roman"/>
                <w:sz w:val="22"/>
                <w:szCs w:val="22"/>
              </w:rPr>
              <w:t xml:space="preserve"> Transactions #63</w:t>
            </w:r>
          </w:p>
          <w:p w14:paraId="58AD3A67" w14:textId="1813BD97" w:rsidR="00254AEF" w:rsidRDefault="00254AEF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254AEF">
              <w:rPr>
                <w:rFonts w:ascii="Times New Roman" w:hAnsi="Times New Roman" w:cs="Times New Roman"/>
                <w:sz w:val="22"/>
                <w:szCs w:val="22"/>
              </w:rPr>
              <w:t>As an admin user, I want to Login to admin page using username and password #66</w:t>
            </w:r>
          </w:p>
          <w:p w14:paraId="7CC8E723" w14:textId="2B778BF8" w:rsidR="00254AEF" w:rsidRDefault="00254AEF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254AEF">
              <w:rPr>
                <w:rFonts w:ascii="Times New Roman" w:hAnsi="Times New Roman" w:cs="Times New Roman"/>
                <w:sz w:val="22"/>
                <w:szCs w:val="22"/>
              </w:rPr>
              <w:t>As an admin, I want to manage the Food Stores #42</w:t>
            </w:r>
          </w:p>
          <w:p w14:paraId="24418196" w14:textId="3ADEB359" w:rsidR="00254AEF" w:rsidRDefault="00254AEF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254AEF">
              <w:rPr>
                <w:rFonts w:ascii="Times New Roman" w:hAnsi="Times New Roman" w:cs="Times New Roman"/>
                <w:sz w:val="22"/>
                <w:szCs w:val="22"/>
              </w:rPr>
              <w:t>As an admin, I want to manage the Store Branches #44</w:t>
            </w:r>
          </w:p>
          <w:p w14:paraId="0C933A52" w14:textId="11AB844B" w:rsidR="00254AEF" w:rsidRDefault="00254AEF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254AEF">
              <w:rPr>
                <w:rFonts w:ascii="Times New Roman" w:hAnsi="Times New Roman" w:cs="Times New Roman"/>
                <w:sz w:val="22"/>
                <w:szCs w:val="22"/>
              </w:rPr>
              <w:t>As an admin, I want to manage the Store Products list #47</w:t>
            </w:r>
          </w:p>
          <w:p w14:paraId="7BFEEAB6" w14:textId="34882B70" w:rsidR="00254AEF" w:rsidRDefault="00254AEF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254AEF">
              <w:rPr>
                <w:rFonts w:ascii="Times New Roman" w:hAnsi="Times New Roman" w:cs="Times New Roman"/>
                <w:sz w:val="22"/>
                <w:szCs w:val="22"/>
              </w:rPr>
              <w:t>As an admin, I want to manage the Store Branch Products #48</w:t>
            </w:r>
          </w:p>
          <w:p w14:paraId="66F73B61" w14:textId="51445C1E" w:rsidR="00254AEF" w:rsidRDefault="00254AEF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254AEF">
              <w:rPr>
                <w:rFonts w:ascii="Times New Roman" w:hAnsi="Times New Roman" w:cs="Times New Roman"/>
                <w:sz w:val="22"/>
                <w:szCs w:val="22"/>
              </w:rPr>
              <w:t>As an admin user, I want to manage the Drivers #52</w:t>
            </w:r>
          </w:p>
          <w:p w14:paraId="468ECFD4" w14:textId="643FC63C" w:rsidR="00254AEF" w:rsidRDefault="00254AEF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254AEF">
              <w:rPr>
                <w:rFonts w:ascii="Times New Roman" w:hAnsi="Times New Roman" w:cs="Times New Roman"/>
                <w:sz w:val="22"/>
                <w:szCs w:val="22"/>
              </w:rPr>
              <w:t>As an admin user, I want to manage the Driver's Vehicles #53</w:t>
            </w:r>
          </w:p>
          <w:p w14:paraId="7DA4C914" w14:textId="4524F80A" w:rsidR="001051F8" w:rsidRDefault="001051F8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1051F8">
              <w:rPr>
                <w:rFonts w:ascii="Times New Roman" w:hAnsi="Times New Roman" w:cs="Times New Roman"/>
                <w:sz w:val="22"/>
                <w:szCs w:val="22"/>
              </w:rPr>
              <w:t>As an admin user, I want to manage the Branch Manager Accounts #57</w:t>
            </w:r>
          </w:p>
          <w:p w14:paraId="364C62B6" w14:textId="7509FCE7" w:rsidR="001051F8" w:rsidRDefault="001051F8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1051F8">
              <w:rPr>
                <w:rFonts w:ascii="Times New Roman" w:hAnsi="Times New Roman" w:cs="Times New Roman"/>
                <w:sz w:val="22"/>
                <w:szCs w:val="22"/>
              </w:rPr>
              <w:t>As an admin user, I want to view existing Food Transactions #60</w:t>
            </w:r>
          </w:p>
          <w:p w14:paraId="1B382374" w14:textId="58720318" w:rsidR="001051F8" w:rsidRDefault="001051F8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1051F8">
              <w:rPr>
                <w:rFonts w:ascii="Times New Roman" w:hAnsi="Times New Roman" w:cs="Times New Roman"/>
                <w:sz w:val="22"/>
                <w:szCs w:val="22"/>
              </w:rPr>
              <w:t>As an admin user, I want to view existing Parcel Transactions #61</w:t>
            </w:r>
          </w:p>
          <w:p w14:paraId="181EFA55" w14:textId="0B7332F9" w:rsidR="00C57AED" w:rsidRDefault="001051F8" w:rsidP="0093640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1051F8">
              <w:rPr>
                <w:rFonts w:ascii="Times New Roman" w:hAnsi="Times New Roman" w:cs="Times New Roman"/>
                <w:sz w:val="22"/>
                <w:szCs w:val="22"/>
              </w:rPr>
              <w:t xml:space="preserve">As an admin user, I want to view existing </w:t>
            </w:r>
            <w:proofErr w:type="spellStart"/>
            <w:r w:rsidRPr="001051F8">
              <w:rPr>
                <w:rFonts w:ascii="Times New Roman" w:hAnsi="Times New Roman" w:cs="Times New Roman"/>
                <w:sz w:val="22"/>
                <w:szCs w:val="22"/>
              </w:rPr>
              <w:t>Angkas</w:t>
            </w:r>
            <w:proofErr w:type="spellEnd"/>
            <w:r w:rsidRPr="001051F8">
              <w:rPr>
                <w:rFonts w:ascii="Times New Roman" w:hAnsi="Times New Roman" w:cs="Times New Roman"/>
                <w:sz w:val="22"/>
                <w:szCs w:val="22"/>
              </w:rPr>
              <w:t xml:space="preserve"> Transactions #63</w:t>
            </w:r>
          </w:p>
          <w:p w14:paraId="0E91B219" w14:textId="77777777" w:rsidR="00C57AED" w:rsidRDefault="00C57AED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9CB875" w14:textId="350BE742" w:rsidR="00936406" w:rsidRPr="00C57AED" w:rsidRDefault="00936406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B842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Internship as Trainee</w:t>
            </w:r>
            <w:r w:rsidRPr="009364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36406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</w:t>
            </w:r>
            <w:r w:rsidRPr="00936406">
              <w:rPr>
                <w:rFonts w:ascii="Times New Roman" w:hAnsi="Times New Roman" w:cs="Times New Roman"/>
                <w:sz w:val="22"/>
                <w:szCs w:val="22"/>
              </w:rPr>
              <w:t>September – January 202</w:t>
            </w:r>
            <w:r w:rsidRPr="0093640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  <w:p w14:paraId="36B10D09" w14:textId="77777777" w:rsidR="00936406" w:rsidRPr="00C57AED" w:rsidRDefault="00936406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>● Doing a task in a given problem</w:t>
            </w:r>
          </w:p>
          <w:p w14:paraId="638A954F" w14:textId="568EF102" w:rsidR="00936406" w:rsidRPr="00C57AED" w:rsidRDefault="00936406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● Paid by completed a task </w:t>
            </w:r>
          </w:p>
          <w:p w14:paraId="2708B3D2" w14:textId="414DDFAC" w:rsidR="00936406" w:rsidRPr="00C57AED" w:rsidRDefault="00936406" w:rsidP="00936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>● Work under pressure</w:t>
            </w:r>
          </w:p>
          <w:p w14:paraId="36484F9E" w14:textId="075D3D58" w:rsidR="008E082A" w:rsidRPr="00C57AED" w:rsidRDefault="008E082A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05D2AF5" w14:textId="77777777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Task created </w:t>
            </w:r>
          </w:p>
          <w:p w14:paraId="60B984D0" w14:textId="77777777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● Emoji </w:t>
            </w:r>
            <w:proofErr w:type="spellStart"/>
            <w:r w:rsidRPr="00C57AED">
              <w:rPr>
                <w:rFonts w:ascii="Times New Roman" w:hAnsi="Times New Roman" w:cs="Times New Roman"/>
                <w:sz w:val="22"/>
                <w:szCs w:val="22"/>
              </w:rPr>
              <w:t>Regexp</w:t>
            </w:r>
            <w:proofErr w:type="spellEnd"/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 Unicode Tester </w:t>
            </w:r>
          </w:p>
          <w:p w14:paraId="69281CBD" w14:textId="77777777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● Image reducing size when uploaded to folder </w:t>
            </w:r>
          </w:p>
          <w:p w14:paraId="2C24FA5B" w14:textId="77777777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>● Image modal while clicking a button</w:t>
            </w:r>
          </w:p>
          <w:p w14:paraId="5BBFB705" w14:textId="000F533F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● Image modal using a tag calling query params </w:t>
            </w:r>
          </w:p>
          <w:p w14:paraId="14C3D0C9" w14:textId="77777777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● File Upload in the server with a validation </w:t>
            </w:r>
          </w:p>
          <w:p w14:paraId="662AD126" w14:textId="77777777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● Email Validation </w:t>
            </w:r>
          </w:p>
          <w:p w14:paraId="7594566B" w14:textId="77777777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● Designed responsive pages in different breakpoint </w:t>
            </w:r>
          </w:p>
          <w:p w14:paraId="43157394" w14:textId="77777777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 xml:space="preserve">● Font resize while adjusting the screen breakpoint </w:t>
            </w:r>
          </w:p>
          <w:p w14:paraId="1F070E78" w14:textId="294EAE7B" w:rsidR="00936406" w:rsidRPr="00C57AED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C57AED">
              <w:rPr>
                <w:rFonts w:ascii="Times New Roman" w:hAnsi="Times New Roman" w:cs="Times New Roman"/>
                <w:sz w:val="22"/>
                <w:szCs w:val="22"/>
              </w:rPr>
              <w:t>● Image sliding with touch event function</w:t>
            </w:r>
          </w:p>
          <w:p w14:paraId="4A886DE3" w14:textId="6EEC890F" w:rsidR="00936406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352FE5D" w14:textId="21F4D748" w:rsidR="00936406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E63278E" w14:textId="2992F6BB" w:rsidR="004225B8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180283">
              <w:rPr>
                <w:rFonts w:ascii="Times New Roman" w:hAnsi="Times New Roman" w:cs="Times New Roman"/>
                <w:sz w:val="22"/>
                <w:szCs w:val="22"/>
              </w:rPr>
              <w:t>Capstone Project</w:t>
            </w:r>
            <w:r w:rsidR="00EC1464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                     </w:t>
            </w:r>
            <w:r w:rsidRPr="00180283">
              <w:rPr>
                <w:rFonts w:ascii="Times New Roman" w:hAnsi="Times New Roman" w:cs="Times New Roman"/>
                <w:sz w:val="22"/>
                <w:szCs w:val="22"/>
              </w:rPr>
              <w:t xml:space="preserve"> March-May 2019 </w:t>
            </w:r>
          </w:p>
          <w:p w14:paraId="76705FE8" w14:textId="77777777" w:rsidR="00EC1464" w:rsidRPr="00180283" w:rsidRDefault="00EC1464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8DF8CB" w14:textId="05EC6C5A" w:rsidR="00EC1464" w:rsidRDefault="003C2077" w:rsidP="00EC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14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Tree Tracking System</w:t>
            </w:r>
          </w:p>
          <w:p w14:paraId="696BEBFF" w14:textId="77777777" w:rsidR="00EC1464" w:rsidRPr="00EC1464" w:rsidRDefault="00EC1464" w:rsidP="00EC14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F3A00D" w14:textId="4E146F47" w:rsidR="00936406" w:rsidRPr="00180283" w:rsidRDefault="00936406" w:rsidP="008E08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2"/>
                <w:szCs w:val="22"/>
              </w:rPr>
            </w:pPr>
            <w:r w:rsidRPr="00EC146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Feature</w:t>
            </w:r>
            <w:r w:rsidRPr="00180283">
              <w:rPr>
                <w:rFonts w:ascii="Times New Roman" w:hAnsi="Times New Roman" w:cs="Times New Roman"/>
                <w:sz w:val="22"/>
                <w:szCs w:val="22"/>
              </w:rPr>
              <w:t>: It</w:t>
            </w:r>
            <w:r w:rsidR="000B0787">
              <w:rPr>
                <w:rFonts w:ascii="Times New Roman" w:hAnsi="Times New Roman" w:cs="Times New Roman"/>
                <w:sz w:val="22"/>
                <w:szCs w:val="22"/>
              </w:rPr>
              <w:t xml:space="preserve">’s </w:t>
            </w:r>
            <w:r w:rsidRPr="00180283">
              <w:rPr>
                <w:rFonts w:ascii="Times New Roman" w:hAnsi="Times New Roman" w:cs="Times New Roman"/>
                <w:sz w:val="22"/>
                <w:szCs w:val="22"/>
              </w:rPr>
              <w:t xml:space="preserve"> the inventory of tree that able</w:t>
            </w:r>
            <w:r w:rsidR="008429D1">
              <w:rPr>
                <w:rFonts w:ascii="Times New Roman" w:hAnsi="Times New Roman" w:cs="Times New Roman"/>
                <w:sz w:val="22"/>
                <w:szCs w:val="22"/>
              </w:rPr>
              <w:t xml:space="preserve">d </w:t>
            </w:r>
            <w:r w:rsidRPr="00180283">
              <w:rPr>
                <w:rFonts w:ascii="Times New Roman" w:hAnsi="Times New Roman" w:cs="Times New Roman"/>
                <w:sz w:val="22"/>
                <w:szCs w:val="22"/>
              </w:rPr>
              <w:t xml:space="preserve"> to create, read, update, delete, and search tree according to their coordinates </w:t>
            </w:r>
            <w:r w:rsidR="008429D1">
              <w:rPr>
                <w:rFonts w:ascii="Times New Roman" w:hAnsi="Times New Roman" w:cs="Times New Roman"/>
                <w:sz w:val="22"/>
                <w:szCs w:val="22"/>
              </w:rPr>
              <w:t>location</w:t>
            </w:r>
            <w:r w:rsidRPr="00180283">
              <w:rPr>
                <w:rFonts w:ascii="Times New Roman" w:hAnsi="Times New Roman" w:cs="Times New Roman"/>
                <w:sz w:val="22"/>
                <w:szCs w:val="22"/>
              </w:rPr>
              <w:t xml:space="preserve"> on the map. The declare</w:t>
            </w:r>
            <w:r w:rsidR="008429D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180283">
              <w:rPr>
                <w:rFonts w:ascii="Times New Roman" w:hAnsi="Times New Roman" w:cs="Times New Roman"/>
                <w:sz w:val="22"/>
                <w:szCs w:val="22"/>
              </w:rPr>
              <w:t xml:space="preserve"> year must be updated it depend on how trees planted. On map side the plantation area and marker point of tree must be editable and customiz</w:t>
            </w:r>
            <w:r w:rsidR="008429D1">
              <w:rPr>
                <w:rFonts w:ascii="Times New Roman" w:hAnsi="Times New Roman" w:cs="Times New Roman"/>
                <w:sz w:val="22"/>
                <w:szCs w:val="22"/>
              </w:rPr>
              <w:t>able</w:t>
            </w:r>
            <w:r w:rsidRPr="00180283">
              <w:rPr>
                <w:rFonts w:ascii="Times New Roman" w:hAnsi="Times New Roman" w:cs="Times New Roman"/>
                <w:sz w:val="22"/>
                <w:szCs w:val="22"/>
              </w:rPr>
              <w:t>. Language: PHP</w:t>
            </w:r>
          </w:p>
          <w:p w14:paraId="1DECC0A2" w14:textId="718E5F86" w:rsidR="008E082A" w:rsidRPr="003C2077" w:rsidRDefault="008E082A" w:rsidP="008E082A">
            <w:pPr>
              <w:pStyle w:val="Heading1"/>
              <w:tabs>
                <w:tab w:val="left" w:pos="462"/>
                <w:tab w:val="center" w:pos="3562"/>
              </w:tabs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3C207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ab/>
            </w:r>
            <w:r w:rsidR="00936406" w:rsidRPr="003C207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                             </w:t>
            </w:r>
            <w:r w:rsidRPr="003C207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Character</w:t>
            </w:r>
            <w:r w:rsidR="00A86583" w:rsidRPr="003C207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</w:t>
            </w:r>
            <w:r w:rsidR="00A61A1E" w:rsidRPr="003C207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2436BD" w:rsidRPr="003C207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and Skills</w:t>
            </w:r>
          </w:p>
          <w:p w14:paraId="748A84DD" w14:textId="7FA5C4C2" w:rsidR="00EC1464" w:rsidRPr="002436BD" w:rsidRDefault="00EC1464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Able to work under pressure and with minimum supervision.</w:t>
            </w:r>
          </w:p>
          <w:p w14:paraId="3C38E283" w14:textId="7757BD64" w:rsidR="000309D2" w:rsidRPr="002436BD" w:rsidRDefault="000309D2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Have a knowledge using Git control</w:t>
            </w:r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7D05544F" w14:textId="75B9E374" w:rsidR="000309D2" w:rsidRPr="002436BD" w:rsidRDefault="000309D2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Have a knowledge in making REST API using </w:t>
            </w:r>
            <w:proofErr w:type="spellStart"/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nestjs</w:t>
            </w:r>
            <w:proofErr w:type="spellEnd"/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5A62974B" w14:textId="5F3A6FDC" w:rsidR="00D87127" w:rsidRPr="002436BD" w:rsidRDefault="00D87127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Ability to adapt to any given situation.</w:t>
            </w:r>
          </w:p>
          <w:p w14:paraId="5FE227E8" w14:textId="14993C1E" w:rsidR="00D538F6" w:rsidRPr="002436BD" w:rsidRDefault="00D538F6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Knowledgeable in a making design using </w:t>
            </w:r>
            <w:r w:rsidR="006A0F3D"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HTML, </w:t>
            </w:r>
            <w:r w:rsidR="003E71E0"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CSS</w:t>
            </w:r>
            <w:r w:rsidR="003E71E0">
              <w:rPr>
                <w:rFonts w:ascii="Times New Roman" w:eastAsia="Calibri" w:hAnsi="Times New Roman" w:cs="Times New Roman"/>
                <w:sz w:val="22"/>
                <w:szCs w:val="22"/>
              </w:rPr>
              <w:t>, JS</w:t>
            </w:r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1C614062" w14:textId="77777777" w:rsidR="00F0353B" w:rsidRPr="002436BD" w:rsidRDefault="00F0353B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Ability to maintain and improve existing system/project.</w:t>
            </w:r>
          </w:p>
          <w:p w14:paraId="239E9F60" w14:textId="1959A192" w:rsidR="00F0353B" w:rsidRPr="002436BD" w:rsidRDefault="00656706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Have a solid understanding in Responsive Web </w:t>
            </w:r>
            <w:r w:rsidR="002436BD"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design layout</w:t>
            </w:r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34C2E1B5" w14:textId="42A323FC" w:rsidR="00656706" w:rsidRPr="002436BD" w:rsidRDefault="00656706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hAnsi="Times New Roman" w:cs="Times New Roman"/>
                <w:sz w:val="22"/>
                <w:szCs w:val="22"/>
              </w:rPr>
              <w:t xml:space="preserve">Have a </w:t>
            </w:r>
            <w:r w:rsidRPr="002436BD">
              <w:rPr>
                <w:rFonts w:ascii="Times New Roman" w:hAnsi="Times New Roman" w:cs="Times New Roman"/>
                <w:sz w:val="22"/>
                <w:szCs w:val="22"/>
              </w:rPr>
              <w:t>fundamental</w:t>
            </w:r>
            <w:r w:rsidRPr="002436BD">
              <w:rPr>
                <w:rFonts w:ascii="Times New Roman" w:hAnsi="Times New Roman" w:cs="Times New Roman"/>
                <w:sz w:val="22"/>
                <w:szCs w:val="22"/>
              </w:rPr>
              <w:t xml:space="preserve"> skill in creating a design using the Adobe Photoshop and Illustrator tool.</w:t>
            </w:r>
          </w:p>
          <w:p w14:paraId="07A856A3" w14:textId="1E98126B" w:rsidR="00BC6220" w:rsidRPr="002436BD" w:rsidRDefault="00BC6220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hAnsi="Times New Roman" w:cs="Times New Roman"/>
                <w:sz w:val="22"/>
                <w:szCs w:val="22"/>
              </w:rPr>
              <w:t>Aware to an issue of pixelated images</w:t>
            </w:r>
            <w:r w:rsidR="00D8311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2436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18F2214" w14:textId="4B074513" w:rsidR="00BC6220" w:rsidRPr="002436BD" w:rsidRDefault="00BC6220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Have a grasp in building React using Nextjs framework</w:t>
            </w:r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16DBB512" w14:textId="51B0E1B8" w:rsidR="00BC6220" w:rsidRPr="002436BD" w:rsidRDefault="00BC6220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Have a solid understanding in </w:t>
            </w:r>
            <w:proofErr w:type="spellStart"/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Nx</w:t>
            </w:r>
            <w:proofErr w:type="spellEnd"/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framework</w:t>
            </w:r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1793575F" w14:textId="6D9CAF98" w:rsidR="00BC6220" w:rsidRPr="002436BD" w:rsidRDefault="00BC6220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Have an knowledge in deploying application </w:t>
            </w:r>
            <w:r w:rsidR="003F4128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to </w:t>
            </w: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Heroku </w:t>
            </w:r>
            <w:r w:rsidR="002436BD"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platform.</w:t>
            </w:r>
          </w:p>
          <w:p w14:paraId="3DF8FA49" w14:textId="09D03F0A" w:rsidR="00BC6220" w:rsidRPr="002436BD" w:rsidRDefault="00BC6220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Aware to an issue of babel and webpack</w:t>
            </w:r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3890021C" w14:textId="44967F5F" w:rsidR="002436BD" w:rsidRPr="002436BD" w:rsidRDefault="002436BD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Have a basic knowledge </w:t>
            </w:r>
            <w:r w:rsidR="00E74AD0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in </w:t>
            </w: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docker</w:t>
            </w:r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2E0044F5" w14:textId="02005D1F" w:rsidR="002436BD" w:rsidRDefault="002436BD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2436BD">
              <w:rPr>
                <w:rFonts w:ascii="Times New Roman" w:eastAsia="Calibri" w:hAnsi="Times New Roman" w:cs="Times New Roman"/>
                <w:sz w:val="22"/>
                <w:szCs w:val="22"/>
              </w:rPr>
              <w:t>Able to work with team environment</w:t>
            </w:r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257E44FB" w14:textId="5EADCE58" w:rsidR="00E91EE3" w:rsidRPr="00B84280" w:rsidRDefault="00C57AED" w:rsidP="00B84280">
            <w:pPr>
              <w:numPr>
                <w:ilvl w:val="0"/>
                <w:numId w:val="16"/>
              </w:numPr>
              <w:tabs>
                <w:tab w:val="left" w:pos="2687"/>
              </w:tabs>
              <w:spacing w:line="360" w:lineRule="auto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Able to adapt to </w:t>
            </w:r>
            <w:r w:rsidR="00203912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a </w:t>
            </w: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current stack that compa</w:t>
            </w:r>
            <w:r w:rsidR="00203912">
              <w:rPr>
                <w:rFonts w:ascii="Times New Roman" w:eastAsia="Calibri" w:hAnsi="Times New Roman" w:cs="Times New Roman"/>
                <w:sz w:val="22"/>
                <w:szCs w:val="22"/>
              </w:rPr>
              <w:t>ny needed</w:t>
            </w:r>
            <w:r w:rsidR="00D8311F">
              <w:rPr>
                <w:rFonts w:ascii="Times New Roman" w:eastAsia="Calibri" w:hAnsi="Times New Roman" w:cs="Times New Roman"/>
                <w:sz w:val="22"/>
                <w:szCs w:val="22"/>
              </w:rPr>
              <w:t>.</w:t>
            </w:r>
          </w:p>
          <w:p w14:paraId="49CFE71C" w14:textId="34D74EAB" w:rsidR="008E082A" w:rsidRPr="003C2077" w:rsidRDefault="008E082A" w:rsidP="003C2077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3C207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Educational Attainment</w:t>
            </w:r>
          </w:p>
          <w:p w14:paraId="3CBBF523" w14:textId="77777777" w:rsidR="00203912" w:rsidRPr="00203912" w:rsidRDefault="00203912" w:rsidP="00203912">
            <w:pPr>
              <w:pStyle w:val="Heading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03912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Tertiary level</w:t>
            </w:r>
          </w:p>
          <w:p w14:paraId="11B81DAE" w14:textId="77777777" w:rsidR="00203912" w:rsidRPr="00203912" w:rsidRDefault="00203912" w:rsidP="0020391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Bachelor of Science in Information Technology</w:t>
            </w:r>
          </w:p>
          <w:p w14:paraId="5F574725" w14:textId="77777777" w:rsidR="00203912" w:rsidRPr="00203912" w:rsidRDefault="00203912" w:rsidP="0020391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SY2015-2019</w:t>
            </w:r>
          </w:p>
          <w:p w14:paraId="3251335B" w14:textId="77777777" w:rsidR="00203912" w:rsidRPr="00203912" w:rsidRDefault="00203912" w:rsidP="0020391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Aurora State College of Technology</w:t>
            </w:r>
          </w:p>
          <w:p w14:paraId="702BE686" w14:textId="77777777" w:rsidR="00203912" w:rsidRPr="00203912" w:rsidRDefault="00203912" w:rsidP="0020391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Zabali</w:t>
            </w:r>
            <w:proofErr w:type="spellEnd"/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 Baler, Aurora</w:t>
            </w:r>
          </w:p>
          <w:p w14:paraId="5F3792EC" w14:textId="77777777" w:rsidR="00203912" w:rsidRPr="00203912" w:rsidRDefault="00203912" w:rsidP="00203912">
            <w:pPr>
              <w:pStyle w:val="Heading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03912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Secondary level</w:t>
            </w:r>
          </w:p>
          <w:p w14:paraId="720C4578" w14:textId="77777777" w:rsidR="00203912" w:rsidRPr="00203912" w:rsidRDefault="00203912" w:rsidP="0020391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Maria Aurora National High School</w:t>
            </w:r>
          </w:p>
          <w:p w14:paraId="5BD1EF59" w14:textId="77777777" w:rsidR="00203912" w:rsidRPr="00203912" w:rsidRDefault="00203912" w:rsidP="0020391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SY2014-2015</w:t>
            </w:r>
          </w:p>
          <w:p w14:paraId="1FD812C2" w14:textId="1067E60B" w:rsidR="00203912" w:rsidRPr="00203912" w:rsidRDefault="00203912" w:rsidP="00203912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Brgy</w:t>
            </w:r>
            <w:proofErr w:type="spellEnd"/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 San Joaquin Maria Aurora, Aurora</w:t>
            </w:r>
          </w:p>
          <w:p w14:paraId="7CF0F28F" w14:textId="77777777" w:rsidR="00203912" w:rsidRPr="00203912" w:rsidRDefault="00203912" w:rsidP="00203912"/>
          <w:p w14:paraId="3F5465C2" w14:textId="77777777" w:rsidR="00203912" w:rsidRPr="00203912" w:rsidRDefault="00203912" w:rsidP="00203912">
            <w:pPr>
              <w:pStyle w:val="Heading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03912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Elementary Level</w:t>
            </w:r>
          </w:p>
          <w:p w14:paraId="23D08FAE" w14:textId="77777777" w:rsidR="00203912" w:rsidRPr="00203912" w:rsidRDefault="00203912" w:rsidP="0020391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Maria Aurora Central School</w:t>
            </w:r>
          </w:p>
          <w:p w14:paraId="1324D5A3" w14:textId="77777777" w:rsidR="00203912" w:rsidRPr="00203912" w:rsidRDefault="00203912" w:rsidP="00203912">
            <w:pPr>
              <w:pStyle w:val="Heading2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SY2010-2011</w:t>
            </w:r>
          </w:p>
          <w:p w14:paraId="23017F09" w14:textId="3A7B83BC" w:rsidR="00203912" w:rsidRPr="00D8311F" w:rsidRDefault="00203912" w:rsidP="00D8311F">
            <w:pPr>
              <w:pStyle w:val="Heading2"/>
              <w:jc w:val="center"/>
              <w:outlineLvl w:val="1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Brgy</w:t>
            </w:r>
            <w:proofErr w:type="spellEnd"/>
            <w:r w:rsidRPr="00203912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 03 Maria Aurora, Aurora</w:t>
            </w:r>
          </w:p>
          <w:p w14:paraId="68A73391" w14:textId="30B890C6" w:rsidR="00E91EE3" w:rsidRDefault="008E082A" w:rsidP="008E082A">
            <w:pPr>
              <w:pStyle w:val="Heading1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935AEE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 xml:space="preserve">                  </w:t>
            </w:r>
          </w:p>
          <w:p w14:paraId="7572E3DC" w14:textId="0BA51C58" w:rsidR="008E082A" w:rsidRPr="003C2077" w:rsidRDefault="008E082A" w:rsidP="00E91EE3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3C207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Seminar Attended</w:t>
            </w:r>
          </w:p>
          <w:p w14:paraId="539C6E26" w14:textId="77777777" w:rsidR="008E082A" w:rsidRPr="00935AEE" w:rsidRDefault="008E082A" w:rsidP="008E082A">
            <w:pPr>
              <w:wordWrap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5AE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63280052" w14:textId="04BA6976" w:rsidR="009C4D21" w:rsidRPr="005E1450" w:rsidRDefault="009C4D21" w:rsidP="009C4D21">
            <w:pPr>
              <w:wordWrap w:val="0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E14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Technoloquium</w:t>
            </w:r>
            <w:proofErr w:type="spellEnd"/>
            <w:r w:rsidRPr="005E14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            </w:t>
            </w:r>
            <w:r w:rsidRPr="005E14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14th Smart Sweep </w:t>
            </w:r>
            <w:proofErr w:type="spellStart"/>
            <w:r w:rsidRPr="005E14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Competetion</w:t>
            </w:r>
            <w:proofErr w:type="spellEnd"/>
          </w:p>
          <w:p w14:paraId="10A12C79" w14:textId="5BCC8CD0" w:rsidR="009C4D21" w:rsidRPr="005E1450" w:rsidRDefault="009C4D21" w:rsidP="009C4D21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Ascot Baler Aurora </w:t>
            </w: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          </w:t>
            </w:r>
            <w:r w:rsid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</w:t>
            </w:r>
            <w:proofErr w:type="spellStart"/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Greensun</w:t>
            </w:r>
            <w:proofErr w:type="spellEnd"/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Hotel Makati City </w:t>
            </w:r>
          </w:p>
          <w:p w14:paraId="1233D9E7" w14:textId="672065E4" w:rsidR="009C4D21" w:rsidRPr="005E1450" w:rsidRDefault="009C4D21" w:rsidP="009C4D21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March 11, 2019 </w:t>
            </w: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                  </w:t>
            </w:r>
            <w:r w:rsid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</w:t>
            </w: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March-May 2018</w:t>
            </w:r>
          </w:p>
          <w:p w14:paraId="6A3B3261" w14:textId="12A36C91" w:rsidR="009C4D21" w:rsidRPr="005E1450" w:rsidRDefault="009C4D21" w:rsidP="009C4D21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“Aurora </w:t>
            </w:r>
            <w:r w:rsidR="005E1450"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Community,  </w:t>
            </w: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</w:t>
            </w:r>
            <w:r w:rsid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</w:t>
            </w:r>
            <w:r w:rsidR="005E1450"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“</w:t>
            </w: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Digital Innovation of better Tomorrow” </w:t>
            </w:r>
          </w:p>
          <w:p w14:paraId="7C08ADAB" w14:textId="51FA2173" w:rsidR="009C4D21" w:rsidRPr="005E1450" w:rsidRDefault="005E1450" w:rsidP="009C4D21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</w:t>
            </w:r>
            <w:r w:rsidR="009C4D21"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Industry and Academe </w:t>
            </w:r>
            <w:r w:rsidR="009C4D21"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        </w:t>
            </w:r>
            <w:r w:rsidR="009C4D21"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Sell Agriculture Crop Online</w:t>
            </w:r>
          </w:p>
          <w:p w14:paraId="6F509335" w14:textId="687CAEA7" w:rsidR="005E1450" w:rsidRDefault="009C4D21" w:rsidP="00D8311F">
            <w:pPr>
              <w:tabs>
                <w:tab w:val="left" w:pos="5842"/>
              </w:tabs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braces together towards industry “ </w:t>
            </w:r>
            <w:r w:rsidR="005E1450"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</w:t>
            </w: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Top 10 finalist</w:t>
            </w:r>
          </w:p>
          <w:p w14:paraId="1DEE2ACE" w14:textId="54ECF581" w:rsidR="005E1450" w:rsidRDefault="005E1450" w:rsidP="009C4D21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4143AC51" w14:textId="77777777" w:rsidR="005E1450" w:rsidRPr="005E1450" w:rsidRDefault="005E1450" w:rsidP="005E1450">
            <w:pPr>
              <w:wordWrap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E145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 Employment Seminar</w:t>
            </w:r>
          </w:p>
          <w:p w14:paraId="5C3687E0" w14:textId="12F51FB7" w:rsidR="005E1450" w:rsidRPr="005E1450" w:rsidRDefault="005E1450" w:rsidP="005E1450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Ascot Gymnasium Baler Aurora</w:t>
            </w:r>
          </w:p>
          <w:p w14:paraId="219344F2" w14:textId="60CE7E01" w:rsidR="005E1450" w:rsidRDefault="005E1450" w:rsidP="005E1450">
            <w:pPr>
              <w:wordWrap w:val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February 22, 2019</w:t>
            </w: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cr/>
            </w:r>
          </w:p>
          <w:p w14:paraId="1B2E89B4" w14:textId="7CDE1C1E" w:rsidR="00C330EA" w:rsidRPr="00C330EA" w:rsidRDefault="00C330EA" w:rsidP="00C330EA">
            <w:pPr>
              <w:wordWrap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0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OJT (On the Job Training)</w:t>
            </w:r>
            <w:r w:rsidRPr="00C330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</w:t>
            </w:r>
            <w:r w:rsidRPr="00C330E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Capstone Project</w:t>
            </w:r>
          </w:p>
          <w:p w14:paraId="63656F8B" w14:textId="1804D52C" w:rsidR="00C330EA" w:rsidRPr="00C330EA" w:rsidRDefault="00C330EA" w:rsidP="00C330EA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</w:t>
            </w:r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ASKI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                                        </w:t>
            </w:r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Competition </w:t>
            </w:r>
          </w:p>
          <w:p w14:paraId="45750754" w14:textId="5E2EA8A5" w:rsidR="00C330EA" w:rsidRPr="00C330EA" w:rsidRDefault="00C330EA" w:rsidP="00C330EA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September - December 18 2019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</w:t>
            </w:r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Pacific Wave Inn </w:t>
            </w:r>
            <w:proofErr w:type="spellStart"/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Sabang</w:t>
            </w:r>
            <w:proofErr w:type="spellEnd"/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Baler Aurora</w:t>
            </w:r>
          </w:p>
          <w:p w14:paraId="35A70792" w14:textId="18120A3D" w:rsidR="00C330EA" w:rsidRPr="00C330EA" w:rsidRDefault="00C330EA" w:rsidP="00C330EA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</w:t>
            </w:r>
            <w:proofErr w:type="spellStart"/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Alalay</w:t>
            </w:r>
            <w:proofErr w:type="spellEnd"/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sa Kaunlaran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                                </w:t>
            </w:r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June 2019</w:t>
            </w:r>
          </w:p>
          <w:p w14:paraId="16E49925" w14:textId="0357E5F0" w:rsidR="005E1450" w:rsidRPr="005E1450" w:rsidRDefault="00C330EA" w:rsidP="00C330EA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Software Development Unit 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                         </w:t>
            </w:r>
            <w:r w:rsidRPr="00C330EA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“Dennis Ritchie Awardee”</w:t>
            </w:r>
          </w:p>
          <w:p w14:paraId="2D91FDFC" w14:textId="13B551A6" w:rsidR="00C330EA" w:rsidRPr="00C330EA" w:rsidRDefault="008E082A" w:rsidP="00C330EA">
            <w:pPr>
              <w:wordWrap w:val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E145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  <w:p w14:paraId="6BD3E485" w14:textId="7FC672BD" w:rsidR="008E082A" w:rsidRPr="00D127D3" w:rsidRDefault="008E082A" w:rsidP="008E082A">
            <w:pPr>
              <w:wordWrap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30EA" w:rsidRPr="00935AEE" w14:paraId="597A40CD" w14:textId="77777777" w:rsidTr="008C4BAC">
        <w:trPr>
          <w:gridAfter w:val="1"/>
          <w:wAfter w:w="7403" w:type="dxa"/>
        </w:trPr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</w:tcPr>
          <w:p w14:paraId="5EA5C25C" w14:textId="77777777" w:rsidR="00C330EA" w:rsidRDefault="00C330EA" w:rsidP="008E082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832E5BD" w14:textId="77777777" w:rsidR="00935AEE" w:rsidRPr="00935AEE" w:rsidRDefault="00935AEE" w:rsidP="00CC55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35AEE" w:rsidRPr="00935AEE">
      <w:headerReference w:type="first" r:id="rId9"/>
      <w:footerReference w:type="first" r:id="rId10"/>
      <w:pgSz w:w="12240" w:h="15840"/>
      <w:pgMar w:top="720" w:right="720" w:bottom="720" w:left="72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8CFD4" w14:textId="77777777" w:rsidR="00CE747F" w:rsidRDefault="00CE747F">
      <w:pPr>
        <w:spacing w:after="0" w:line="240" w:lineRule="auto"/>
      </w:pPr>
      <w:r>
        <w:separator/>
      </w:r>
    </w:p>
  </w:endnote>
  <w:endnote w:type="continuationSeparator" w:id="0">
    <w:p w14:paraId="0F9BEC5F" w14:textId="77777777" w:rsidR="00CE747F" w:rsidRDefault="00CE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B38C" w14:textId="77777777" w:rsidR="00D3001B" w:rsidRDefault="00D3001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B320" w14:textId="77777777" w:rsidR="00CE747F" w:rsidRDefault="00CE747F">
      <w:pPr>
        <w:spacing w:after="0" w:line="240" w:lineRule="auto"/>
      </w:pPr>
      <w:r>
        <w:separator/>
      </w:r>
    </w:p>
  </w:footnote>
  <w:footnote w:type="continuationSeparator" w:id="0">
    <w:p w14:paraId="3EE74827" w14:textId="77777777" w:rsidR="00CE747F" w:rsidRDefault="00CE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DC3D" w14:textId="77777777" w:rsidR="00D3001B" w:rsidRDefault="00D300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008F4"/>
    <w:multiLevelType w:val="hybridMultilevel"/>
    <w:tmpl w:val="48AC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53401"/>
    <w:multiLevelType w:val="multilevel"/>
    <w:tmpl w:val="B4C0AF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3901EE9"/>
    <w:multiLevelType w:val="hybridMultilevel"/>
    <w:tmpl w:val="03B22A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3C069E5"/>
    <w:multiLevelType w:val="multilevel"/>
    <w:tmpl w:val="7A544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9F67D7"/>
    <w:multiLevelType w:val="hybridMultilevel"/>
    <w:tmpl w:val="FE1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41D18"/>
    <w:multiLevelType w:val="multilevel"/>
    <w:tmpl w:val="B426C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3F33AA"/>
    <w:multiLevelType w:val="multilevel"/>
    <w:tmpl w:val="659C7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AEB164D"/>
    <w:multiLevelType w:val="hybridMultilevel"/>
    <w:tmpl w:val="0BD41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250D3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113FA"/>
    <w:multiLevelType w:val="hybridMultilevel"/>
    <w:tmpl w:val="132839F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6FA314C2"/>
    <w:multiLevelType w:val="hybridMultilevel"/>
    <w:tmpl w:val="114E4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670B70"/>
    <w:multiLevelType w:val="hybridMultilevel"/>
    <w:tmpl w:val="E1DEC2E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6"/>
  </w:num>
  <w:num w:numId="5">
    <w:abstractNumId w:val="14"/>
  </w:num>
  <w:num w:numId="6">
    <w:abstractNumId w:val="15"/>
  </w:num>
  <w:num w:numId="7">
    <w:abstractNumId w:val="7"/>
  </w:num>
  <w:num w:numId="8">
    <w:abstractNumId w:val="12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01B"/>
    <w:rsid w:val="00024BEC"/>
    <w:rsid w:val="000309D2"/>
    <w:rsid w:val="00036A09"/>
    <w:rsid w:val="0004312E"/>
    <w:rsid w:val="00056F18"/>
    <w:rsid w:val="000644BE"/>
    <w:rsid w:val="00066784"/>
    <w:rsid w:val="00076DA8"/>
    <w:rsid w:val="000A3110"/>
    <w:rsid w:val="000B0787"/>
    <w:rsid w:val="00103EC8"/>
    <w:rsid w:val="001051F8"/>
    <w:rsid w:val="00145CE6"/>
    <w:rsid w:val="00180283"/>
    <w:rsid w:val="001866A2"/>
    <w:rsid w:val="00187CF3"/>
    <w:rsid w:val="001C7EB5"/>
    <w:rsid w:val="001D7563"/>
    <w:rsid w:val="001F79EC"/>
    <w:rsid w:val="002007B2"/>
    <w:rsid w:val="00203912"/>
    <w:rsid w:val="0021555C"/>
    <w:rsid w:val="00220F85"/>
    <w:rsid w:val="002313D3"/>
    <w:rsid w:val="00231C45"/>
    <w:rsid w:val="0024085E"/>
    <w:rsid w:val="002436BD"/>
    <w:rsid w:val="00254AEF"/>
    <w:rsid w:val="00297FE7"/>
    <w:rsid w:val="002C1F9B"/>
    <w:rsid w:val="00300251"/>
    <w:rsid w:val="00337211"/>
    <w:rsid w:val="00362932"/>
    <w:rsid w:val="003753A5"/>
    <w:rsid w:val="00395EAC"/>
    <w:rsid w:val="003C2077"/>
    <w:rsid w:val="003D53FA"/>
    <w:rsid w:val="003E71E0"/>
    <w:rsid w:val="003F4128"/>
    <w:rsid w:val="00412C5A"/>
    <w:rsid w:val="004225B8"/>
    <w:rsid w:val="00434AF8"/>
    <w:rsid w:val="0043632F"/>
    <w:rsid w:val="00493955"/>
    <w:rsid w:val="004C1195"/>
    <w:rsid w:val="004F0919"/>
    <w:rsid w:val="004F42D0"/>
    <w:rsid w:val="0052006F"/>
    <w:rsid w:val="005314AF"/>
    <w:rsid w:val="00584C32"/>
    <w:rsid w:val="005A1945"/>
    <w:rsid w:val="005B1CAC"/>
    <w:rsid w:val="005B55F6"/>
    <w:rsid w:val="005D4B56"/>
    <w:rsid w:val="005E005E"/>
    <w:rsid w:val="005E1450"/>
    <w:rsid w:val="005F5D6A"/>
    <w:rsid w:val="005F6B9C"/>
    <w:rsid w:val="006110A4"/>
    <w:rsid w:val="0062253A"/>
    <w:rsid w:val="006457CA"/>
    <w:rsid w:val="006457F5"/>
    <w:rsid w:val="00656706"/>
    <w:rsid w:val="006A0F3D"/>
    <w:rsid w:val="006A5843"/>
    <w:rsid w:val="006B2557"/>
    <w:rsid w:val="006F079A"/>
    <w:rsid w:val="00715415"/>
    <w:rsid w:val="00741002"/>
    <w:rsid w:val="00772EA7"/>
    <w:rsid w:val="007D5470"/>
    <w:rsid w:val="007E596C"/>
    <w:rsid w:val="008429D1"/>
    <w:rsid w:val="00865DA7"/>
    <w:rsid w:val="00894595"/>
    <w:rsid w:val="008A2A98"/>
    <w:rsid w:val="008C4BAC"/>
    <w:rsid w:val="008C70A1"/>
    <w:rsid w:val="008D2386"/>
    <w:rsid w:val="008D36C7"/>
    <w:rsid w:val="008E082A"/>
    <w:rsid w:val="008F1734"/>
    <w:rsid w:val="009073D9"/>
    <w:rsid w:val="00935AEE"/>
    <w:rsid w:val="00936406"/>
    <w:rsid w:val="009567E0"/>
    <w:rsid w:val="009C4D21"/>
    <w:rsid w:val="00A61A1E"/>
    <w:rsid w:val="00A86583"/>
    <w:rsid w:val="00A94295"/>
    <w:rsid w:val="00AE759C"/>
    <w:rsid w:val="00AF2903"/>
    <w:rsid w:val="00B10C7D"/>
    <w:rsid w:val="00B20A06"/>
    <w:rsid w:val="00B35E46"/>
    <w:rsid w:val="00B604E5"/>
    <w:rsid w:val="00B84280"/>
    <w:rsid w:val="00BC6220"/>
    <w:rsid w:val="00C05A2B"/>
    <w:rsid w:val="00C22ADD"/>
    <w:rsid w:val="00C2512B"/>
    <w:rsid w:val="00C330EA"/>
    <w:rsid w:val="00C45EE9"/>
    <w:rsid w:val="00C57AED"/>
    <w:rsid w:val="00C77A00"/>
    <w:rsid w:val="00C86FF5"/>
    <w:rsid w:val="00CA54E9"/>
    <w:rsid w:val="00CB3FAD"/>
    <w:rsid w:val="00CC55DD"/>
    <w:rsid w:val="00CD0335"/>
    <w:rsid w:val="00CD57AC"/>
    <w:rsid w:val="00CE747F"/>
    <w:rsid w:val="00D127D3"/>
    <w:rsid w:val="00D13318"/>
    <w:rsid w:val="00D3001B"/>
    <w:rsid w:val="00D538F6"/>
    <w:rsid w:val="00D66C2B"/>
    <w:rsid w:val="00D8311F"/>
    <w:rsid w:val="00D84A6A"/>
    <w:rsid w:val="00D87127"/>
    <w:rsid w:val="00E03956"/>
    <w:rsid w:val="00E27802"/>
    <w:rsid w:val="00E45B43"/>
    <w:rsid w:val="00E62889"/>
    <w:rsid w:val="00E74AD0"/>
    <w:rsid w:val="00E91EE3"/>
    <w:rsid w:val="00E97706"/>
    <w:rsid w:val="00EC1464"/>
    <w:rsid w:val="00EC75A0"/>
    <w:rsid w:val="00EE2B41"/>
    <w:rsid w:val="00F0353B"/>
    <w:rsid w:val="00F57F54"/>
    <w:rsid w:val="00FA69AC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2A1E"/>
  <w15:docId w15:val="{C1A499B4-130D-42E2-A157-B346C438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06"/>
  </w:style>
  <w:style w:type="paragraph" w:styleId="Heading1">
    <w:name w:val="heading 1"/>
    <w:basedOn w:val="Normal"/>
    <w:next w:val="Normal"/>
    <w:link w:val="Heading1Char"/>
    <w:uiPriority w:val="9"/>
    <w:qFormat/>
    <w:rsid w:val="003753A5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3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3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3A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3A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3A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3A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3A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3A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53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3A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3753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4B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B5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53A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53A5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53A5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753A5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3A5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3A5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3A5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3A5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3A5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53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753A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3753A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753A5"/>
    <w:rPr>
      <w:b/>
      <w:bCs/>
    </w:rPr>
  </w:style>
  <w:style w:type="character" w:styleId="Emphasis">
    <w:name w:val="Emphasis"/>
    <w:basedOn w:val="DefaultParagraphFont"/>
    <w:uiPriority w:val="20"/>
    <w:qFormat/>
    <w:rsid w:val="003753A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753A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53A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3A5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3A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53A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53A5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3753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753A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753A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3A5"/>
    <w:pPr>
      <w:outlineLvl w:val="9"/>
    </w:pPr>
  </w:style>
  <w:style w:type="paragraph" w:styleId="ListParagraph">
    <w:name w:val="List Paragraph"/>
    <w:basedOn w:val="Normal"/>
    <w:uiPriority w:val="34"/>
    <w:qFormat/>
    <w:rsid w:val="00300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5DD"/>
  </w:style>
  <w:style w:type="paragraph" w:styleId="Footer">
    <w:name w:val="footer"/>
    <w:basedOn w:val="Normal"/>
    <w:link w:val="FooterChar"/>
    <w:uiPriority w:val="99"/>
    <w:unhideWhenUsed/>
    <w:rsid w:val="00CC5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98BC-4FD1-43FF-9B19-42C9740C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ANGELO</cp:lastModifiedBy>
  <cp:revision>12</cp:revision>
  <cp:lastPrinted>2021-08-11T16:42:00Z</cp:lastPrinted>
  <dcterms:created xsi:type="dcterms:W3CDTF">2021-08-11T16:35:00Z</dcterms:created>
  <dcterms:modified xsi:type="dcterms:W3CDTF">2021-08-11T16:49:00Z</dcterms:modified>
</cp:coreProperties>
</file>